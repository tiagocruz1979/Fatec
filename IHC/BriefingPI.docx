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14AC" w14:textId="40BC9D4D" w:rsidR="00F5689F" w:rsidRPr="00A242C4" w:rsidRDefault="00F5689F" w:rsidP="00F5689F">
      <w:pPr>
        <w:rPr>
          <w:lang w:val="pt-BR"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6410"/>
        <w:gridCol w:w="760"/>
        <w:gridCol w:w="3282"/>
      </w:tblGrid>
      <w:tr w:rsidR="00E6525B" w:rsidRPr="00A242C4" w14:paraId="69AFF4BC" w14:textId="77777777" w:rsidTr="00E93F11">
        <w:trPr>
          <w:trHeight w:val="1728"/>
        </w:trPr>
        <w:tc>
          <w:tcPr>
            <w:tcW w:w="2964" w:type="pct"/>
          </w:tcPr>
          <w:p w14:paraId="62090E22" w14:textId="4D4A07BD" w:rsidR="00E6525B" w:rsidRPr="00A242C4" w:rsidRDefault="00F04027" w:rsidP="00F5689F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t>Briefing</w:t>
            </w:r>
          </w:p>
          <w:p w14:paraId="727583B8" w14:textId="77777777" w:rsidR="00F04027" w:rsidRDefault="00F04027" w:rsidP="00F04027">
            <w:pPr>
              <w:pStyle w:val="Subttulo"/>
              <w:rPr>
                <w:lang w:val="pt-BR"/>
              </w:rPr>
            </w:pPr>
            <w:r>
              <w:rPr>
                <w:lang w:val="pt-BR"/>
              </w:rPr>
              <w:t>FATEC – Projeto Interdisciplinar</w:t>
            </w:r>
          </w:p>
          <w:p w14:paraId="10700DBD" w14:textId="6F25C57F" w:rsidR="00F04027" w:rsidRPr="00F04027" w:rsidRDefault="00F04027" w:rsidP="00F04027">
            <w:pPr>
              <w:rPr>
                <w:lang w:val="pt-BR"/>
              </w:rPr>
            </w:pPr>
            <w:r>
              <w:rPr>
                <w:lang w:val="pt-BR"/>
              </w:rPr>
              <w:t>Curso DSM – 3º Ciclo</w:t>
            </w:r>
          </w:p>
        </w:tc>
        <w:tc>
          <w:tcPr>
            <w:tcW w:w="415" w:type="pct"/>
          </w:tcPr>
          <w:p w14:paraId="35CBC7E7" w14:textId="77777777" w:rsidR="00E6525B" w:rsidRPr="00A242C4" w:rsidRDefault="00E6525B" w:rsidP="00F5689F">
            <w:pPr>
              <w:rPr>
                <w:lang w:val="pt-BR"/>
              </w:rPr>
            </w:pPr>
          </w:p>
        </w:tc>
        <w:tc>
          <w:tcPr>
            <w:tcW w:w="1621" w:type="pct"/>
            <w:vMerge w:val="restart"/>
            <w:vAlign w:val="bottom"/>
          </w:tcPr>
          <w:p w14:paraId="65C0C441" w14:textId="330AD46C" w:rsidR="00E6525B" w:rsidRPr="00A242C4" w:rsidRDefault="00F04027" w:rsidP="00E6525B">
            <w:pPr>
              <w:pStyle w:val="Informaesdecontatodocorpo"/>
              <w:rPr>
                <w:lang w:val="pt-BR"/>
              </w:rPr>
            </w:pPr>
            <w:r>
              <w:rPr>
                <w:lang w:val="pt-BR"/>
              </w:rPr>
              <w:t>Tiago</w:t>
            </w:r>
          </w:p>
          <w:p w14:paraId="0D9A16BE" w14:textId="77777777" w:rsidR="00F04027" w:rsidRDefault="00F04027" w:rsidP="00E6525B">
            <w:pPr>
              <w:pStyle w:val="Informaesdecontatodocorpo"/>
              <w:rPr>
                <w:lang w:val="pt-BR"/>
              </w:rPr>
            </w:pPr>
            <w:r>
              <w:rPr>
                <w:lang w:val="pt-BR"/>
              </w:rPr>
              <w:t>Danilo</w:t>
            </w:r>
          </w:p>
          <w:p w14:paraId="20D7C83A" w14:textId="77777777" w:rsidR="00F04027" w:rsidRDefault="00F04027" w:rsidP="00F04027">
            <w:pPr>
              <w:pStyle w:val="Informaesdecontatodocorpo"/>
              <w:rPr>
                <w:lang w:val="pt-BR"/>
              </w:rPr>
            </w:pPr>
            <w:proofErr w:type="spellStart"/>
            <w:r>
              <w:rPr>
                <w:lang w:val="pt-BR"/>
              </w:rPr>
              <w:t>Julio</w:t>
            </w:r>
            <w:proofErr w:type="spellEnd"/>
          </w:p>
          <w:p w14:paraId="6B735621" w14:textId="77777777" w:rsidR="00F04027" w:rsidRDefault="00F04027" w:rsidP="00F04027">
            <w:pPr>
              <w:pStyle w:val="Informaesdecontatodocorpo"/>
              <w:rPr>
                <w:lang w:val="pt-BR"/>
              </w:rPr>
            </w:pPr>
            <w:r>
              <w:rPr>
                <w:lang w:val="pt-BR"/>
              </w:rPr>
              <w:t>Gabriela</w:t>
            </w:r>
          </w:p>
          <w:p w14:paraId="2EE03076" w14:textId="7C9D2158" w:rsidR="00E6525B" w:rsidRPr="00A242C4" w:rsidRDefault="00F04027" w:rsidP="00F04027">
            <w:pPr>
              <w:pStyle w:val="Informaesdecontatodocorpo"/>
              <w:rPr>
                <w:lang w:val="pt-BR"/>
              </w:rPr>
            </w:pPr>
            <w:r>
              <w:rPr>
                <w:lang w:val="pt-BR"/>
              </w:rPr>
              <w:t>Guilherme</w:t>
            </w:r>
            <w:r w:rsidR="00E6525B" w:rsidRPr="00A242C4">
              <w:rPr>
                <w:lang w:val="pt-BR" w:bidi="pt-BR"/>
              </w:rPr>
              <w:t xml:space="preserve"> </w:t>
            </w:r>
          </w:p>
        </w:tc>
      </w:tr>
      <w:tr w:rsidR="00E6525B" w:rsidRPr="00A242C4" w14:paraId="3FE296FC" w14:textId="77777777" w:rsidTr="00D00539">
        <w:trPr>
          <w:trHeight w:val="115"/>
        </w:trPr>
        <w:tc>
          <w:tcPr>
            <w:tcW w:w="2964" w:type="pct"/>
            <w:shd w:val="clear" w:color="auto" w:fill="auto"/>
            <w:tcMar>
              <w:left w:w="115" w:type="dxa"/>
              <w:right w:w="115" w:type="dxa"/>
            </w:tcMar>
          </w:tcPr>
          <w:p w14:paraId="1E4CB048" w14:textId="77777777" w:rsidR="00E6525B" w:rsidRPr="00A242C4" w:rsidRDefault="00D00539" w:rsidP="00D00539">
            <w:pPr>
              <w:spacing w:line="240" w:lineRule="auto"/>
              <w:rPr>
                <w:sz w:val="10"/>
                <w:szCs w:val="10"/>
                <w:lang w:val="pt-BR"/>
              </w:rPr>
            </w:pPr>
            <w:r w:rsidRPr="00A242C4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5E3C8B6B" wp14:editId="53BD744B">
                      <wp:extent cx="3867912" cy="0"/>
                      <wp:effectExtent l="0" t="19050" r="56515" b="38100"/>
                      <wp:docPr id="10" name="Linha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15AC03" id="Linha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415" w:type="pct"/>
            <w:shd w:val="clear" w:color="auto" w:fill="auto"/>
          </w:tcPr>
          <w:p w14:paraId="7F1387C7" w14:textId="77777777" w:rsidR="00E6525B" w:rsidRPr="00A242C4" w:rsidRDefault="00E6525B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  <w:tc>
          <w:tcPr>
            <w:tcW w:w="1621" w:type="pct"/>
            <w:vMerge/>
            <w:shd w:val="clear" w:color="auto" w:fill="auto"/>
          </w:tcPr>
          <w:p w14:paraId="2B4CE464" w14:textId="77777777" w:rsidR="00E6525B" w:rsidRPr="00A242C4" w:rsidRDefault="00E6525B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</w:tr>
      <w:tr w:rsidR="00F5689F" w:rsidRPr="00A242C4" w14:paraId="3CE40A36" w14:textId="77777777" w:rsidTr="009C4535">
        <w:trPr>
          <w:trHeight w:val="2448"/>
        </w:trPr>
        <w:tc>
          <w:tcPr>
            <w:tcW w:w="2964" w:type="pct"/>
          </w:tcPr>
          <w:p w14:paraId="72C72666" w14:textId="77777777" w:rsidR="00F5689F" w:rsidRPr="00A242C4" w:rsidRDefault="00F5689F" w:rsidP="00F5689F">
            <w:pPr>
              <w:rPr>
                <w:lang w:val="pt-BR"/>
              </w:rPr>
            </w:pPr>
          </w:p>
        </w:tc>
        <w:tc>
          <w:tcPr>
            <w:tcW w:w="415" w:type="pct"/>
          </w:tcPr>
          <w:p w14:paraId="5D1903A0" w14:textId="77777777" w:rsidR="00F5689F" w:rsidRPr="00A242C4" w:rsidRDefault="00F5689F" w:rsidP="00F5689F">
            <w:pPr>
              <w:rPr>
                <w:lang w:val="pt-BR"/>
              </w:rPr>
            </w:pPr>
          </w:p>
        </w:tc>
        <w:tc>
          <w:tcPr>
            <w:tcW w:w="1621" w:type="pct"/>
          </w:tcPr>
          <w:p w14:paraId="23ACF29C" w14:textId="77777777" w:rsidR="00F5689F" w:rsidRPr="00A242C4" w:rsidRDefault="00F5689F" w:rsidP="00F5689F">
            <w:pPr>
              <w:rPr>
                <w:lang w:val="pt-BR"/>
              </w:rPr>
            </w:pPr>
          </w:p>
        </w:tc>
      </w:tr>
      <w:tr w:rsidR="00F5689F" w:rsidRPr="00A242C4" w14:paraId="249F8822" w14:textId="77777777" w:rsidTr="00E93F11">
        <w:trPr>
          <w:trHeight w:val="144"/>
        </w:trPr>
        <w:tc>
          <w:tcPr>
            <w:tcW w:w="2964" w:type="pct"/>
          </w:tcPr>
          <w:p w14:paraId="136894A8" w14:textId="270E4EA0" w:rsidR="00F5689F" w:rsidRPr="00A242C4" w:rsidRDefault="00F5689F" w:rsidP="00E93F11">
            <w:pPr>
              <w:spacing w:line="240" w:lineRule="auto"/>
              <w:rPr>
                <w:sz w:val="10"/>
                <w:szCs w:val="10"/>
                <w:lang w:val="pt-BR"/>
              </w:rPr>
            </w:pPr>
            <w:bookmarkStart w:id="0" w:name="_Hlk41255654"/>
          </w:p>
        </w:tc>
        <w:tc>
          <w:tcPr>
            <w:tcW w:w="415" w:type="pct"/>
          </w:tcPr>
          <w:p w14:paraId="2E1BBF1C" w14:textId="77777777" w:rsidR="00F5689F" w:rsidRPr="00A242C4" w:rsidRDefault="00F5689F" w:rsidP="00E93F11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  <w:tc>
          <w:tcPr>
            <w:tcW w:w="1621" w:type="pct"/>
          </w:tcPr>
          <w:p w14:paraId="797F52FC" w14:textId="2927FB41" w:rsidR="00F5689F" w:rsidRPr="00A242C4" w:rsidRDefault="00F5689F" w:rsidP="00E93F11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</w:tr>
      <w:bookmarkEnd w:id="0"/>
      <w:tr w:rsidR="00266998" w:rsidRPr="00A242C4" w14:paraId="5F802FC6" w14:textId="77777777" w:rsidTr="00266998">
        <w:tc>
          <w:tcPr>
            <w:tcW w:w="2964" w:type="pct"/>
          </w:tcPr>
          <w:p w14:paraId="716F191D" w14:textId="77777777" w:rsidR="00266998" w:rsidRDefault="00266998" w:rsidP="00F5689F">
            <w:pPr>
              <w:rPr>
                <w:lang w:val="pt-BR"/>
              </w:rPr>
            </w:pPr>
          </w:p>
          <w:p w14:paraId="5A681DE5" w14:textId="6A121407" w:rsidR="00F04027" w:rsidRPr="00392AF8" w:rsidRDefault="00F04027" w:rsidP="00F5689F">
            <w:pPr>
              <w:rPr>
                <w:b/>
                <w:bCs/>
                <w:lang w:val="pt-BR"/>
              </w:rPr>
            </w:pPr>
            <w:r w:rsidRPr="00392AF8">
              <w:rPr>
                <w:b/>
                <w:bCs/>
                <w:lang w:val="pt-BR"/>
              </w:rPr>
              <w:t>VISÃO GERAL DO PROJETO</w:t>
            </w:r>
          </w:p>
          <w:p w14:paraId="52973240" w14:textId="0D6F95B3" w:rsidR="009F3728" w:rsidRDefault="009F3728" w:rsidP="00F5689F">
            <w:pPr>
              <w:rPr>
                <w:lang w:val="pt-BR"/>
              </w:rPr>
            </w:pPr>
          </w:p>
          <w:p w14:paraId="0CCE9C58" w14:textId="0AFB49E0" w:rsidR="009F3728" w:rsidRDefault="00621ACF" w:rsidP="00F5689F">
            <w:pPr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proofErr w:type="spellStart"/>
            <w:r>
              <w:rPr>
                <w:lang w:val="pt-BR"/>
              </w:rPr>
              <w:t>Ergolist</w:t>
            </w:r>
            <w:proofErr w:type="spellEnd"/>
            <w:r>
              <w:rPr>
                <w:lang w:val="pt-BR"/>
              </w:rPr>
              <w:t xml:space="preserve"> é um sistema de análise de interface de sistemas que visa medir a qualidade de um dado sistema do ponto de vista da experiência do usuário. </w:t>
            </w:r>
          </w:p>
          <w:p w14:paraId="3C7B87B6" w14:textId="39942355" w:rsidR="009F3728" w:rsidRDefault="00621ACF" w:rsidP="00F5689F">
            <w:pPr>
              <w:rPr>
                <w:lang w:val="pt-BR"/>
              </w:rPr>
            </w:pPr>
            <w:r>
              <w:rPr>
                <w:lang w:val="pt-BR"/>
              </w:rPr>
              <w:t xml:space="preserve">Dentre diversos métodos para avaliação da interface, neste trabalho, focaremos no método desenvolvido por Scapin e </w:t>
            </w:r>
            <w:proofErr w:type="spellStart"/>
            <w:r>
              <w:rPr>
                <w:lang w:val="pt-BR"/>
              </w:rPr>
              <w:t>Bastien</w:t>
            </w:r>
            <w:proofErr w:type="spellEnd"/>
            <w:r>
              <w:rPr>
                <w:lang w:val="pt-BR"/>
              </w:rPr>
              <w:t xml:space="preserve">, que utiliza o sistema de </w:t>
            </w:r>
            <w:r w:rsidR="00B04D06">
              <w:rPr>
                <w:lang w:val="pt-BR"/>
              </w:rPr>
              <w:t>C</w:t>
            </w:r>
            <w:r>
              <w:rPr>
                <w:lang w:val="pt-BR"/>
              </w:rPr>
              <w:t>rit</w:t>
            </w:r>
            <w:r w:rsidR="00B04D06">
              <w:rPr>
                <w:lang w:val="pt-BR"/>
              </w:rPr>
              <w:t xml:space="preserve">érios Ergonômicos, e utilizado em ferramenta web Desenvolvida por Walter </w:t>
            </w:r>
            <w:proofErr w:type="spellStart"/>
            <w:r w:rsidR="00B04D06">
              <w:rPr>
                <w:lang w:val="pt-BR"/>
              </w:rPr>
              <w:t>Cybis</w:t>
            </w:r>
            <w:proofErr w:type="spellEnd"/>
            <w:r w:rsidR="00B04D06">
              <w:rPr>
                <w:lang w:val="pt-BR"/>
              </w:rPr>
              <w:t xml:space="preserve"> denominada </w:t>
            </w:r>
            <w:proofErr w:type="spellStart"/>
            <w:r w:rsidR="00B04D06">
              <w:rPr>
                <w:lang w:val="pt-BR"/>
              </w:rPr>
              <w:t>Ergolist</w:t>
            </w:r>
            <w:proofErr w:type="spellEnd"/>
            <w:r w:rsidR="00B04D06">
              <w:rPr>
                <w:lang w:val="pt-BR"/>
              </w:rPr>
              <w:t xml:space="preserve">, tendo como base o trabalho de conclusão de Curso da Aluna </w:t>
            </w:r>
            <w:proofErr w:type="spellStart"/>
            <w:r w:rsidR="00B04D06">
              <w:rPr>
                <w:lang w:val="pt-BR"/>
              </w:rPr>
              <w:t>Dianey</w:t>
            </w:r>
            <w:proofErr w:type="spellEnd"/>
            <w:r w:rsidR="00B04D06">
              <w:rPr>
                <w:lang w:val="pt-BR"/>
              </w:rPr>
              <w:t xml:space="preserve"> Silva </w:t>
            </w:r>
            <w:proofErr w:type="gramStart"/>
            <w:r w:rsidR="00B04D06">
              <w:rPr>
                <w:lang w:val="pt-BR"/>
              </w:rPr>
              <w:t>Batista ,</w:t>
            </w:r>
            <w:proofErr w:type="gramEnd"/>
            <w:r w:rsidR="00B04D06">
              <w:rPr>
                <w:lang w:val="pt-BR"/>
              </w:rPr>
              <w:t xml:space="preserve"> que fez uma análise aprofundada do sistema.</w:t>
            </w:r>
          </w:p>
          <w:p w14:paraId="77196FD1" w14:textId="2AE27810" w:rsidR="00F04027" w:rsidRDefault="00F04027" w:rsidP="00F5689F">
            <w:pPr>
              <w:rPr>
                <w:lang w:val="pt-BR"/>
              </w:rPr>
            </w:pPr>
          </w:p>
          <w:p w14:paraId="4D24D7BA" w14:textId="77777777" w:rsidR="009F3728" w:rsidRDefault="009F3728" w:rsidP="00F5689F">
            <w:pPr>
              <w:rPr>
                <w:lang w:val="pt-BR"/>
              </w:rPr>
            </w:pPr>
          </w:p>
          <w:p w14:paraId="454DD7D3" w14:textId="77777777" w:rsidR="00F04027" w:rsidRPr="00392AF8" w:rsidRDefault="00F04027" w:rsidP="00F5689F">
            <w:pPr>
              <w:rPr>
                <w:b/>
                <w:bCs/>
                <w:lang w:val="pt-BR"/>
              </w:rPr>
            </w:pPr>
            <w:r w:rsidRPr="00392AF8">
              <w:rPr>
                <w:b/>
                <w:bCs/>
                <w:lang w:val="pt-BR"/>
              </w:rPr>
              <w:t>DESCRIÇÃO DO PROBLEMA</w:t>
            </w:r>
          </w:p>
          <w:p w14:paraId="617F7CF5" w14:textId="0109E914" w:rsidR="00F04027" w:rsidRDefault="00B04D06" w:rsidP="005C3CF5">
            <w:pPr>
              <w:rPr>
                <w:lang w:val="pt-BR"/>
              </w:rPr>
            </w:pPr>
            <w:r>
              <w:rPr>
                <w:lang w:val="pt-BR"/>
              </w:rPr>
              <w:t xml:space="preserve">No trabalho de conclusão de Curso da Aluna </w:t>
            </w:r>
            <w:proofErr w:type="spellStart"/>
            <w:r>
              <w:rPr>
                <w:lang w:val="pt-BR"/>
              </w:rPr>
              <w:t>Dianety</w:t>
            </w:r>
            <w:proofErr w:type="spellEnd"/>
            <w:r>
              <w:rPr>
                <w:lang w:val="pt-BR"/>
              </w:rPr>
              <w:t xml:space="preserve"> Silva Batista, foram </w:t>
            </w:r>
            <w:proofErr w:type="gramStart"/>
            <w:r>
              <w:rPr>
                <w:lang w:val="pt-BR"/>
              </w:rPr>
              <w:t>apontada</w:t>
            </w:r>
            <w:proofErr w:type="gramEnd"/>
            <w:r>
              <w:rPr>
                <w:lang w:val="pt-BR"/>
              </w:rPr>
              <w:t xml:space="preserve"> várias melhorias a serem implementadas no sistema WEB </w:t>
            </w:r>
            <w:proofErr w:type="spellStart"/>
            <w:r>
              <w:rPr>
                <w:lang w:val="pt-BR"/>
              </w:rPr>
              <w:t>Ergolist</w:t>
            </w:r>
            <w:proofErr w:type="spellEnd"/>
            <w:r w:rsidR="005C3CF5">
              <w:rPr>
                <w:lang w:val="pt-BR"/>
              </w:rPr>
              <w:t>, utilizando o próprio sistema de Critérios Ergonômicos para avaliação.</w:t>
            </w:r>
            <w:r>
              <w:rPr>
                <w:lang w:val="pt-BR"/>
              </w:rPr>
              <w:t xml:space="preserve"> </w:t>
            </w:r>
          </w:p>
          <w:p w14:paraId="5751758A" w14:textId="6B171568" w:rsidR="009F3728" w:rsidRDefault="009F3728" w:rsidP="00F5689F">
            <w:pPr>
              <w:rPr>
                <w:lang w:val="pt-BR"/>
              </w:rPr>
            </w:pPr>
          </w:p>
          <w:p w14:paraId="6F9D34A8" w14:textId="77777777" w:rsidR="009F3728" w:rsidRDefault="009F3728" w:rsidP="00F5689F">
            <w:pPr>
              <w:rPr>
                <w:lang w:val="pt-BR"/>
              </w:rPr>
            </w:pPr>
          </w:p>
          <w:p w14:paraId="4B529C8F" w14:textId="7EA2A3C0" w:rsidR="00F04027" w:rsidRPr="00392AF8" w:rsidRDefault="009F3728" w:rsidP="00F5689F">
            <w:pPr>
              <w:rPr>
                <w:b/>
                <w:bCs/>
                <w:lang w:val="pt-BR"/>
              </w:rPr>
            </w:pPr>
            <w:r w:rsidRPr="00392AF8">
              <w:rPr>
                <w:b/>
                <w:bCs/>
                <w:lang w:val="pt-BR"/>
              </w:rPr>
              <w:t>OBJETIVO</w:t>
            </w:r>
          </w:p>
          <w:p w14:paraId="3BC874B3" w14:textId="7539512C" w:rsidR="005C3CF5" w:rsidRDefault="005C3CF5" w:rsidP="00F5689F">
            <w:pPr>
              <w:rPr>
                <w:lang w:val="pt-BR"/>
              </w:rPr>
            </w:pPr>
            <w:r>
              <w:rPr>
                <w:lang w:val="pt-BR"/>
              </w:rPr>
              <w:t xml:space="preserve">Assim, no Trabalho do Projeto Interdisciplinar do curso DSM-3º ciclo, tendo como base o trabalho da Aluna </w:t>
            </w:r>
            <w:proofErr w:type="spellStart"/>
            <w:r>
              <w:rPr>
                <w:lang w:val="pt-BR"/>
              </w:rPr>
              <w:t>Dianety</w:t>
            </w:r>
            <w:proofErr w:type="spellEnd"/>
            <w:r>
              <w:rPr>
                <w:lang w:val="pt-BR"/>
              </w:rPr>
              <w:t xml:space="preserve"> e o Sistema denominado </w:t>
            </w:r>
            <w:proofErr w:type="spellStart"/>
            <w:r>
              <w:rPr>
                <w:lang w:val="pt-BR"/>
              </w:rPr>
              <w:t>Ergolist</w:t>
            </w:r>
            <w:proofErr w:type="spellEnd"/>
            <w:r>
              <w:rPr>
                <w:lang w:val="pt-BR"/>
              </w:rPr>
              <w:t xml:space="preserve">, pretende-se implementar um sistema WEB para avaliação utilizando-se do método de Critérios </w:t>
            </w:r>
            <w:r w:rsidR="00392AF8">
              <w:rPr>
                <w:lang w:val="pt-BR"/>
              </w:rPr>
              <w:t>Ergonômicos</w:t>
            </w:r>
            <w:r>
              <w:rPr>
                <w:lang w:val="pt-BR"/>
              </w:rPr>
              <w:t>.</w:t>
            </w:r>
          </w:p>
          <w:p w14:paraId="16113CB2" w14:textId="43894C56" w:rsidR="005C3CF5" w:rsidRDefault="005C3CF5" w:rsidP="00F5689F">
            <w:pPr>
              <w:rPr>
                <w:lang w:val="pt-BR"/>
              </w:rPr>
            </w:pPr>
            <w:r>
              <w:rPr>
                <w:lang w:val="pt-BR"/>
              </w:rPr>
              <w:t xml:space="preserve">Para </w:t>
            </w:r>
            <w:r w:rsidR="0066692D">
              <w:rPr>
                <w:lang w:val="pt-BR"/>
              </w:rPr>
              <w:t>isso,</w:t>
            </w:r>
            <w:r>
              <w:rPr>
                <w:lang w:val="pt-BR"/>
              </w:rPr>
              <w:t xml:space="preserve"> será considerado a utilização de Sistemas modernos de desenvolvimento WEB</w:t>
            </w:r>
            <w:r w:rsidR="0066692D">
              <w:rPr>
                <w:lang w:val="pt-BR"/>
              </w:rPr>
              <w:t xml:space="preserve"> com ferramentas como </w:t>
            </w:r>
            <w:proofErr w:type="spellStart"/>
            <w:r w:rsidR="0066692D">
              <w:rPr>
                <w:lang w:val="pt-BR"/>
              </w:rPr>
              <w:t>React</w:t>
            </w:r>
            <w:proofErr w:type="spellEnd"/>
            <w:r w:rsidR="0066692D">
              <w:rPr>
                <w:lang w:val="pt-BR"/>
              </w:rPr>
              <w:t xml:space="preserve"> e</w:t>
            </w:r>
            <w:r>
              <w:rPr>
                <w:lang w:val="pt-BR"/>
              </w:rPr>
              <w:t xml:space="preserve"> banco de dados </w:t>
            </w:r>
            <w:proofErr w:type="spellStart"/>
            <w:r>
              <w:rPr>
                <w:lang w:val="pt-BR"/>
              </w:rPr>
              <w:t>NoSQL</w:t>
            </w:r>
            <w:proofErr w:type="spellEnd"/>
            <w:r>
              <w:rPr>
                <w:lang w:val="pt-BR"/>
              </w:rPr>
              <w:t xml:space="preserve"> </w:t>
            </w:r>
          </w:p>
          <w:p w14:paraId="1F1CCBC2" w14:textId="77777777" w:rsidR="009F3728" w:rsidRDefault="009F3728" w:rsidP="00F5689F">
            <w:pPr>
              <w:rPr>
                <w:lang w:val="pt-BR"/>
              </w:rPr>
            </w:pPr>
          </w:p>
          <w:p w14:paraId="4AFAA5DA" w14:textId="4E2BEEBB" w:rsidR="009F3728" w:rsidRPr="00392AF8" w:rsidRDefault="009F3728" w:rsidP="00F5689F">
            <w:pPr>
              <w:rPr>
                <w:b/>
                <w:bCs/>
                <w:lang w:val="pt-BR"/>
              </w:rPr>
            </w:pPr>
            <w:proofErr w:type="gramStart"/>
            <w:r w:rsidRPr="00392AF8">
              <w:rPr>
                <w:b/>
                <w:bCs/>
                <w:lang w:val="pt-BR"/>
              </w:rPr>
              <w:t>PÚBLICO ALVO</w:t>
            </w:r>
            <w:proofErr w:type="gramEnd"/>
          </w:p>
          <w:p w14:paraId="06725BEC" w14:textId="395F4B38" w:rsidR="009F3728" w:rsidRDefault="009F3728" w:rsidP="00F5689F">
            <w:pPr>
              <w:rPr>
                <w:lang w:val="pt-BR"/>
              </w:rPr>
            </w:pPr>
            <w:r>
              <w:rPr>
                <w:lang w:val="pt-BR"/>
              </w:rPr>
              <w:t xml:space="preserve">O sistema tem caráter educacional, para ser utilizado de forma </w:t>
            </w:r>
            <w:r w:rsidR="0066692D">
              <w:rPr>
                <w:lang w:val="pt-BR"/>
              </w:rPr>
              <w:t xml:space="preserve">acadêmica </w:t>
            </w:r>
            <w:r>
              <w:rPr>
                <w:lang w:val="pt-BR"/>
              </w:rPr>
              <w:t xml:space="preserve">por alunos </w:t>
            </w:r>
            <w:r w:rsidR="0066692D">
              <w:rPr>
                <w:lang w:val="pt-BR"/>
              </w:rPr>
              <w:t>d</w:t>
            </w:r>
            <w:r>
              <w:rPr>
                <w:lang w:val="pt-BR"/>
              </w:rPr>
              <w:t>os cursos de gradu</w:t>
            </w:r>
            <w:r w:rsidR="0066692D">
              <w:rPr>
                <w:lang w:val="pt-BR"/>
              </w:rPr>
              <w:t>a</w:t>
            </w:r>
            <w:r>
              <w:rPr>
                <w:lang w:val="pt-BR"/>
              </w:rPr>
              <w:t>ção em TI onde se aplica</w:t>
            </w:r>
            <w:r w:rsidR="0066692D">
              <w:rPr>
                <w:lang w:val="pt-BR"/>
              </w:rPr>
              <w:t>.</w:t>
            </w:r>
            <w:r>
              <w:rPr>
                <w:lang w:val="pt-BR"/>
              </w:rPr>
              <w:t xml:space="preserve"> </w:t>
            </w:r>
          </w:p>
          <w:p w14:paraId="3826283D" w14:textId="77777777" w:rsidR="009F3728" w:rsidRDefault="009F3728" w:rsidP="00F5689F">
            <w:pPr>
              <w:rPr>
                <w:lang w:val="pt-BR"/>
              </w:rPr>
            </w:pPr>
          </w:p>
          <w:p w14:paraId="51A3AD2C" w14:textId="77777777" w:rsidR="009F3728" w:rsidRPr="00392AF8" w:rsidRDefault="009F3728" w:rsidP="00F5689F">
            <w:pPr>
              <w:rPr>
                <w:b/>
                <w:bCs/>
                <w:lang w:val="pt-BR"/>
              </w:rPr>
            </w:pPr>
            <w:r w:rsidRPr="00392AF8">
              <w:rPr>
                <w:b/>
                <w:bCs/>
                <w:lang w:val="pt-BR"/>
              </w:rPr>
              <w:t>EXPECTATIVAS</w:t>
            </w:r>
          </w:p>
          <w:p w14:paraId="17363A20" w14:textId="42BF44BE" w:rsidR="009F3728" w:rsidRPr="00A242C4" w:rsidRDefault="009F3728" w:rsidP="00F5689F">
            <w:pPr>
              <w:rPr>
                <w:lang w:val="pt-BR"/>
              </w:rPr>
            </w:pPr>
            <w:r>
              <w:rPr>
                <w:lang w:val="pt-BR"/>
              </w:rPr>
              <w:t xml:space="preserve">Espera-se com este trabalho apresentar de forma </w:t>
            </w:r>
            <w:proofErr w:type="gramStart"/>
            <w:r>
              <w:rPr>
                <w:lang w:val="pt-BR"/>
              </w:rPr>
              <w:t>amigável ,</w:t>
            </w:r>
            <w:proofErr w:type="gramEnd"/>
            <w:r>
              <w:rPr>
                <w:lang w:val="pt-BR"/>
              </w:rPr>
              <w:t xml:space="preserve"> intuitiva , eficiente e de apa</w:t>
            </w:r>
            <w:r w:rsidR="0066692D">
              <w:rPr>
                <w:lang w:val="pt-BR"/>
              </w:rPr>
              <w:t>rê</w:t>
            </w:r>
            <w:r>
              <w:rPr>
                <w:lang w:val="pt-BR"/>
              </w:rPr>
              <w:t xml:space="preserve">ncia confortável </w:t>
            </w:r>
            <w:r w:rsidR="0066692D">
              <w:rPr>
                <w:lang w:val="pt-BR"/>
              </w:rPr>
              <w:t xml:space="preserve">um sistema WEB </w:t>
            </w:r>
            <w:r>
              <w:rPr>
                <w:lang w:val="pt-BR"/>
              </w:rPr>
              <w:t>para o preenchimento e</w:t>
            </w:r>
            <w:r w:rsidR="0066692D">
              <w:rPr>
                <w:lang w:val="pt-BR"/>
              </w:rPr>
              <w:t xml:space="preserve"> geração de </w:t>
            </w:r>
            <w:r>
              <w:rPr>
                <w:lang w:val="pt-BR"/>
              </w:rPr>
              <w:t>resultado</w:t>
            </w:r>
            <w:r w:rsidR="0066692D">
              <w:rPr>
                <w:lang w:val="pt-BR"/>
              </w:rPr>
              <w:t>s</w:t>
            </w:r>
            <w:r>
              <w:rPr>
                <w:lang w:val="pt-BR"/>
              </w:rPr>
              <w:t xml:space="preserve"> automatizado </w:t>
            </w:r>
            <w:r w:rsidR="00503ECB">
              <w:rPr>
                <w:lang w:val="pt-BR"/>
              </w:rPr>
              <w:t>para as questões propostas</w:t>
            </w:r>
            <w:r w:rsidR="0066692D">
              <w:rPr>
                <w:lang w:val="pt-BR"/>
              </w:rPr>
              <w:t xml:space="preserve"> do </w:t>
            </w:r>
            <w:proofErr w:type="spellStart"/>
            <w:r w:rsidR="0066692D">
              <w:rPr>
                <w:lang w:val="pt-BR"/>
              </w:rPr>
              <w:t>Ergolist</w:t>
            </w:r>
            <w:proofErr w:type="spellEnd"/>
            <w:r w:rsidR="0066692D">
              <w:rPr>
                <w:lang w:val="pt-BR"/>
              </w:rPr>
              <w:t>.</w:t>
            </w:r>
          </w:p>
        </w:tc>
        <w:tc>
          <w:tcPr>
            <w:tcW w:w="415" w:type="pct"/>
          </w:tcPr>
          <w:p w14:paraId="166092D4" w14:textId="77777777" w:rsidR="00266998" w:rsidRPr="00A242C4" w:rsidRDefault="00266998" w:rsidP="00F5689F">
            <w:pPr>
              <w:rPr>
                <w:lang w:val="pt-BR"/>
              </w:rPr>
            </w:pPr>
          </w:p>
        </w:tc>
        <w:tc>
          <w:tcPr>
            <w:tcW w:w="1621" w:type="pct"/>
          </w:tcPr>
          <w:p w14:paraId="11ED8125" w14:textId="3DE85AF0" w:rsidR="00266998" w:rsidRPr="00A242C4" w:rsidRDefault="00266998" w:rsidP="00F5689F">
            <w:pPr>
              <w:rPr>
                <w:lang w:val="pt-BR"/>
              </w:rPr>
            </w:pPr>
          </w:p>
        </w:tc>
      </w:tr>
      <w:tr w:rsidR="00266998" w:rsidRPr="00A242C4" w14:paraId="590F4848" w14:textId="77777777" w:rsidTr="00F04027">
        <w:trPr>
          <w:trHeight w:val="1368"/>
        </w:trPr>
        <w:tc>
          <w:tcPr>
            <w:tcW w:w="2964" w:type="pct"/>
          </w:tcPr>
          <w:p w14:paraId="45BF0248" w14:textId="54C74185" w:rsidR="00266998" w:rsidRPr="00A242C4" w:rsidRDefault="00266998" w:rsidP="00E6525B">
            <w:pPr>
              <w:rPr>
                <w:lang w:val="pt-BR"/>
              </w:rPr>
            </w:pPr>
          </w:p>
        </w:tc>
        <w:tc>
          <w:tcPr>
            <w:tcW w:w="415" w:type="pct"/>
          </w:tcPr>
          <w:p w14:paraId="4BC76E8E" w14:textId="77777777" w:rsidR="00266998" w:rsidRPr="00A242C4" w:rsidRDefault="00266998" w:rsidP="00E6525B">
            <w:pPr>
              <w:rPr>
                <w:lang w:val="pt-BR"/>
              </w:rPr>
            </w:pPr>
          </w:p>
        </w:tc>
        <w:tc>
          <w:tcPr>
            <w:tcW w:w="1621" w:type="pct"/>
          </w:tcPr>
          <w:p w14:paraId="108F0068" w14:textId="15FD1554" w:rsidR="00266998" w:rsidRPr="00A242C4" w:rsidRDefault="00266998" w:rsidP="00E6525B">
            <w:pPr>
              <w:pStyle w:val="Informaesdecontatodocorpo"/>
              <w:rPr>
                <w:lang w:val="pt-BR"/>
              </w:rPr>
            </w:pPr>
            <w:r w:rsidRPr="00A242C4">
              <w:rPr>
                <w:lang w:val="pt-BR" w:bidi="pt-BR"/>
              </w:rPr>
              <w:t xml:space="preserve"> </w:t>
            </w:r>
          </w:p>
        </w:tc>
      </w:tr>
    </w:tbl>
    <w:p w14:paraId="3A54DC55" w14:textId="77777777" w:rsidR="00C8183F" w:rsidRPr="00A242C4" w:rsidRDefault="00C8183F" w:rsidP="00F5689F">
      <w:pPr>
        <w:rPr>
          <w:lang w:val="pt-BR"/>
        </w:rPr>
      </w:pPr>
    </w:p>
    <w:p w14:paraId="06FFEFF4" w14:textId="4B44E312" w:rsidR="00340C75" w:rsidRPr="00A242C4" w:rsidRDefault="00340C75" w:rsidP="00F5689F">
      <w:pPr>
        <w:rPr>
          <w:lang w:val="pt-BR"/>
        </w:rPr>
      </w:pPr>
    </w:p>
    <w:sectPr w:rsidR="00340C75" w:rsidRPr="00A242C4" w:rsidSect="001B0B25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05B5C" w14:textId="77777777" w:rsidR="000C7593" w:rsidRDefault="000C7593" w:rsidP="00002BDA">
      <w:pPr>
        <w:spacing w:line="240" w:lineRule="auto"/>
      </w:pPr>
      <w:r>
        <w:separator/>
      </w:r>
    </w:p>
  </w:endnote>
  <w:endnote w:type="continuationSeparator" w:id="0">
    <w:p w14:paraId="14835F9F" w14:textId="77777777" w:rsidR="000C7593" w:rsidRDefault="000C7593" w:rsidP="00002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44FC9" w14:textId="77777777" w:rsidR="000C7593" w:rsidRDefault="000C7593" w:rsidP="00002BDA">
      <w:pPr>
        <w:spacing w:line="240" w:lineRule="auto"/>
      </w:pPr>
      <w:r>
        <w:separator/>
      </w:r>
    </w:p>
  </w:footnote>
  <w:footnote w:type="continuationSeparator" w:id="0">
    <w:p w14:paraId="1A3E25C0" w14:textId="77777777" w:rsidR="000C7593" w:rsidRDefault="000C7593" w:rsidP="00002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Habilidadescommarcadore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27"/>
    <w:rsid w:val="00002BDA"/>
    <w:rsid w:val="000C7593"/>
    <w:rsid w:val="001B0B25"/>
    <w:rsid w:val="00266998"/>
    <w:rsid w:val="002847DF"/>
    <w:rsid w:val="00340C75"/>
    <w:rsid w:val="00392AF8"/>
    <w:rsid w:val="003E6D64"/>
    <w:rsid w:val="0041151A"/>
    <w:rsid w:val="00503ECB"/>
    <w:rsid w:val="005C3CF5"/>
    <w:rsid w:val="005D49CA"/>
    <w:rsid w:val="00621ACF"/>
    <w:rsid w:val="0066692D"/>
    <w:rsid w:val="007466F4"/>
    <w:rsid w:val="00747FFA"/>
    <w:rsid w:val="008413A3"/>
    <w:rsid w:val="00851431"/>
    <w:rsid w:val="008539E9"/>
    <w:rsid w:val="0086291E"/>
    <w:rsid w:val="008E594F"/>
    <w:rsid w:val="00915BFC"/>
    <w:rsid w:val="009C4535"/>
    <w:rsid w:val="009F3728"/>
    <w:rsid w:val="00A242C4"/>
    <w:rsid w:val="00A635D5"/>
    <w:rsid w:val="00A82D03"/>
    <w:rsid w:val="00B04D06"/>
    <w:rsid w:val="00B2034F"/>
    <w:rsid w:val="00B80EE9"/>
    <w:rsid w:val="00C412FE"/>
    <w:rsid w:val="00C8183F"/>
    <w:rsid w:val="00C83E97"/>
    <w:rsid w:val="00D00539"/>
    <w:rsid w:val="00D03CFE"/>
    <w:rsid w:val="00D136DC"/>
    <w:rsid w:val="00E6525B"/>
    <w:rsid w:val="00E93F11"/>
    <w:rsid w:val="00ED6E70"/>
    <w:rsid w:val="00EF10F2"/>
    <w:rsid w:val="00F04027"/>
    <w:rsid w:val="00F41ACF"/>
    <w:rsid w:val="00F5689F"/>
    <w:rsid w:val="00F7064C"/>
    <w:rsid w:val="00FE0601"/>
    <w:rsid w:val="00FE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76A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98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Ttulo2">
    <w:name w:val="heading 2"/>
    <w:basedOn w:val="Normal"/>
    <w:next w:val="Normal"/>
    <w:link w:val="Ttulo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tulo3">
    <w:name w:val="heading 3"/>
    <w:aliases w:val="Heading 3 Section Category"/>
    <w:basedOn w:val="Normal"/>
    <w:next w:val="Normal"/>
    <w:link w:val="Ttulo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tulo4">
    <w:name w:val="heading 4"/>
    <w:aliases w:val="Heading 4 Job Title"/>
    <w:basedOn w:val="Normal"/>
    <w:next w:val="Normal"/>
    <w:link w:val="Ttulo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semiHidden/>
    <w:qFormat/>
    <w:rsid w:val="00EF10F2"/>
  </w:style>
  <w:style w:type="paragraph" w:styleId="PargrafodaLista">
    <w:name w:val="List Paragraph"/>
    <w:basedOn w:val="Normal"/>
    <w:uiPriority w:val="1"/>
    <w:semiHidden/>
    <w:qFormat/>
  </w:style>
  <w:style w:type="paragraph" w:customStyle="1" w:styleId="PargrafodeTabela">
    <w:name w:val="Parágrafo de Tabela"/>
    <w:basedOn w:val="Normal"/>
    <w:uiPriority w:val="1"/>
    <w:semiHidden/>
    <w:qFormat/>
  </w:style>
  <w:style w:type="character" w:customStyle="1" w:styleId="Ttulo1Char">
    <w:name w:val="Título 1 Char"/>
    <w:basedOn w:val="Fontepargpadro"/>
    <w:link w:val="Ttulo1"/>
    <w:uiPriority w:val="9"/>
    <w:rsid w:val="00A82D03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har">
    <w:name w:val="Título 3 Char"/>
    <w:aliases w:val="Heading 3 Section Category Char"/>
    <w:basedOn w:val="Fontepargpadro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har">
    <w:name w:val="Título 4 Char"/>
    <w:aliases w:val="Heading 4 Job Title Char"/>
    <w:basedOn w:val="Fontepargpadro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esdecontatodocorpo">
    <w:name w:val="Informações de contato do corpo"/>
    <w:basedOn w:val="Corpodetexto"/>
    <w:qFormat/>
    <w:rsid w:val="00F5689F"/>
    <w:pPr>
      <w:ind w:left="14"/>
    </w:pPr>
  </w:style>
  <w:style w:type="paragraph" w:customStyle="1" w:styleId="MarcadoresdeHabilidades">
    <w:name w:val="Marcadores de Habilidades"/>
    <w:basedOn w:val="Habilidadescommarcadores"/>
    <w:qFormat/>
    <w:rsid w:val="00F5689F"/>
  </w:style>
  <w:style w:type="paragraph" w:customStyle="1" w:styleId="Habilidadescommarcadores">
    <w:name w:val="Habilidades com marcadores"/>
    <w:basedOn w:val="Informaesdecontatodocorp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har"/>
    <w:uiPriority w:val="10"/>
    <w:qFormat/>
    <w:rsid w:val="00266998"/>
    <w:pPr>
      <w:spacing w:line="216" w:lineRule="auto"/>
      <w:outlineLvl w:val="0"/>
    </w:pPr>
    <w:rPr>
      <w:rFonts w:asciiTheme="majorHAnsi" w:hAnsiTheme="majorHAnsi"/>
      <w:b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266998"/>
    <w:rPr>
      <w:rFonts w:asciiTheme="majorHAnsi" w:eastAsia="Arial" w:hAnsiTheme="majorHAnsi" w:cs="Arial"/>
      <w:b/>
      <w:color w:val="231F20"/>
      <w:sz w:val="72"/>
      <w:szCs w:val="16"/>
      <w:lang w:bidi="en-US"/>
    </w:rPr>
  </w:style>
  <w:style w:type="character" w:customStyle="1" w:styleId="LocaldetrabalhoemItlico">
    <w:name w:val="Local de trabalho em Itálico"/>
    <w:basedOn w:val="Fontepargpadro"/>
    <w:uiPriority w:val="1"/>
    <w:semiHidden/>
    <w:qFormat/>
    <w:rsid w:val="00EF10F2"/>
    <w:rPr>
      <w:i/>
      <w:iCs/>
    </w:rPr>
  </w:style>
  <w:style w:type="character" w:customStyle="1" w:styleId="TrabalhoemItlico">
    <w:name w:val="Trabalho em Itálico"/>
    <w:basedOn w:val="Fontepargpadro"/>
    <w:uiPriority w:val="1"/>
    <w:semiHidden/>
    <w:qFormat/>
    <w:rsid w:val="00EF10F2"/>
    <w:rPr>
      <w:i/>
      <w:iCs/>
    </w:rPr>
  </w:style>
  <w:style w:type="paragraph" w:customStyle="1" w:styleId="Corpo">
    <w:name w:val="Co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MarcadoresdeCorpo">
    <w:name w:val="Marcadores de Corpo"/>
    <w:basedOn w:val="Corpo"/>
    <w:uiPriority w:val="99"/>
    <w:semiHidden/>
    <w:rsid w:val="00EF10F2"/>
    <w:pPr>
      <w:ind w:left="180" w:hanging="180"/>
    </w:pPr>
  </w:style>
  <w:style w:type="paragraph" w:styleId="Subttulo">
    <w:name w:val="Subtitle"/>
    <w:basedOn w:val="Ttulo2"/>
    <w:next w:val="Normal"/>
    <w:link w:val="SubttuloChar"/>
    <w:uiPriority w:val="11"/>
    <w:qFormat/>
    <w:rsid w:val="00266998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tuloChar">
    <w:name w:val="Subtítulo Char"/>
    <w:basedOn w:val="Fontepargpadro"/>
    <w:link w:val="Subttulo"/>
    <w:uiPriority w:val="11"/>
    <w:rsid w:val="00266998"/>
    <w:rPr>
      <w:rFonts w:asciiTheme="majorHAnsi" w:eastAsia="Arial" w:hAnsiTheme="majorHAnsi" w:cs="Arial"/>
      <w:color w:val="231F20"/>
      <w:sz w:val="40"/>
      <w:szCs w:val="16"/>
      <w:lang w:bidi="en-US"/>
    </w:rPr>
  </w:style>
  <w:style w:type="character" w:styleId="TextodoEspaoReservado">
    <w:name w:val="Placeholder Text"/>
    <w:basedOn w:val="Fontepargpadro"/>
    <w:uiPriority w:val="99"/>
    <w:semiHidden/>
    <w:rsid w:val="00F5689F"/>
    <w:rPr>
      <w:color w:val="808080"/>
    </w:rPr>
  </w:style>
  <w:style w:type="table" w:styleId="Tabelacomgrade">
    <w:name w:val="Table Grid"/>
    <w:basedOn w:val="Tabe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5689F"/>
    <w:rPr>
      <w:color w:val="4495A2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paragraph" w:styleId="Rodap">
    <w:name w:val="footer"/>
    <w:basedOn w:val="Normal"/>
    <w:link w:val="Rodap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2BDA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\AppData\Roaming\Microsoft\Templates\Carta%20de%20apresenta&#231;&#227;o%20de%20impacto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003D56-B0B1-492F-844D-9477B1C6C3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DACA7-763F-4690-9028-A84196B162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FCB5EA4-076E-44D8-B768-225EB08ED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 de impacto.dotx</Template>
  <TotalTime>0</TotalTime>
  <Pages>2</Pages>
  <Words>265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2022-03-21T03:10:00Z</dcterms:created>
  <dcterms:modified xsi:type="dcterms:W3CDTF">2022-03-21T03:49:00Z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